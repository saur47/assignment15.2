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2E" w:rsidRDefault="00A345F5">
      <w:pPr>
        <w:spacing w:line="620" w:lineRule="exact"/>
        <w:ind w:left="266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15.2</w:t>
      </w:r>
    </w:p>
    <w:p w:rsidR="0083342E" w:rsidRDefault="0083342E">
      <w:pPr>
        <w:spacing w:before="2" w:line="100" w:lineRule="exact"/>
        <w:rPr>
          <w:sz w:val="10"/>
          <w:szCs w:val="10"/>
        </w:rPr>
      </w:pPr>
    </w:p>
    <w:p w:rsidR="0083342E" w:rsidRDefault="0083342E">
      <w:pPr>
        <w:spacing w:line="200" w:lineRule="exact"/>
      </w:pPr>
    </w:p>
    <w:p w:rsidR="0083342E" w:rsidRDefault="00A345F5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z w:val="28"/>
          <w:szCs w:val="28"/>
          <w:highlight w:val="yellow"/>
        </w:rPr>
        <w:t>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  <w:highlight w:val="yellow"/>
        </w:rPr>
        <w:t>-</w:t>
      </w:r>
    </w:p>
    <w:p w:rsidR="0083342E" w:rsidRDefault="0083342E">
      <w:pPr>
        <w:spacing w:before="11" w:line="240" w:lineRule="exact"/>
        <w:rPr>
          <w:sz w:val="24"/>
          <w:szCs w:val="24"/>
        </w:rPr>
      </w:pPr>
    </w:p>
    <w:p w:rsidR="0083342E" w:rsidRDefault="00A345F5">
      <w:pPr>
        <w:spacing w:line="276" w:lineRule="auto"/>
        <w:ind w:left="100" w:right="477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3.Write</w:t>
      </w:r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artial 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ree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>ers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one </w:t>
      </w:r>
      <w:r>
        <w:rPr>
          <w:rFonts w:ascii="Calibri" w:eastAsia="Calibri" w:hAnsi="Calibri" w:cs="Calibri"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onsta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two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 xml:space="preserve">ers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ed as i</w:t>
      </w:r>
      <w:r>
        <w:rPr>
          <w:rFonts w:ascii="Calibri" w:eastAsia="Calibri" w:hAnsi="Calibri" w:cs="Calibri"/>
          <w:spacing w:val="-1"/>
          <w:sz w:val="28"/>
          <w:szCs w:val="28"/>
        </w:rPr>
        <w:t>npu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efine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h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ke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partial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 i</w:t>
      </w:r>
      <w:r>
        <w:rPr>
          <w:rFonts w:ascii="Calibri" w:eastAsia="Calibri" w:hAnsi="Calibri" w:cs="Calibri"/>
          <w:spacing w:val="-1"/>
          <w:sz w:val="28"/>
          <w:szCs w:val="28"/>
        </w:rPr>
        <w:t>npu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sq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ares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resul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83342E" w:rsidRDefault="0083342E">
      <w:pPr>
        <w:spacing w:before="7" w:line="180" w:lineRule="exact"/>
        <w:rPr>
          <w:sz w:val="19"/>
          <w:szCs w:val="19"/>
        </w:rPr>
      </w:pPr>
    </w:p>
    <w:p w:rsidR="0083342E" w:rsidRDefault="00A345F5">
      <w:pPr>
        <w:ind w:left="1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4.W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ite</w:t>
      </w:r>
      <w:proofErr w:type="gram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gram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ric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of 4 courses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proofErr w:type="spellStart"/>
      <w:r>
        <w:rPr>
          <w:rFonts w:ascii="Calibri" w:eastAsia="Calibri" w:hAnsi="Calibri" w:cs="Calibri"/>
          <w:sz w:val="28"/>
          <w:szCs w:val="28"/>
        </w:rPr>
        <w:t>Aca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gil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83342E" w:rsidRDefault="00A345F5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</w:t>
      </w: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ig</w:t>
      </w:r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Data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pm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t-1</w:t>
      </w:r>
      <w:r>
        <w:rPr>
          <w:rFonts w:ascii="Calibri" w:eastAsia="Calibri" w:hAnsi="Calibri" w:cs="Calibri"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Data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pm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t-1</w:t>
      </w:r>
      <w:r>
        <w:rPr>
          <w:rFonts w:ascii="Calibri" w:eastAsia="Calibri" w:hAnsi="Calibri" w:cs="Calibri"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Spark-</w:t>
      </w:r>
    </w:p>
    <w:p w:rsidR="0083342E" w:rsidRDefault="00A345F5">
      <w:pPr>
        <w:spacing w:before="52" w:line="278" w:lineRule="auto"/>
        <w:ind w:left="100" w:right="51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 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efa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ition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 xml:space="preserve">ser 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ers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oth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ourse.</w:t>
      </w:r>
    </w:p>
    <w:p w:rsidR="0083342E" w:rsidRDefault="0083342E">
      <w:pPr>
        <w:spacing w:before="7" w:line="180" w:lineRule="exact"/>
        <w:rPr>
          <w:sz w:val="19"/>
          <w:szCs w:val="19"/>
        </w:rPr>
      </w:pPr>
    </w:p>
    <w:p w:rsidR="0083342E" w:rsidRDefault="00A345F5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83342E" w:rsidRDefault="0083342E">
      <w:pPr>
        <w:spacing w:before="8" w:line="240" w:lineRule="exact"/>
        <w:rPr>
          <w:sz w:val="24"/>
          <w:szCs w:val="24"/>
        </w:rPr>
      </w:pPr>
    </w:p>
    <w:p w:rsidR="0083342E" w:rsidRDefault="00A345F5">
      <w:pPr>
        <w:tabs>
          <w:tab w:val="left" w:pos="820"/>
        </w:tabs>
        <w:spacing w:line="276" w:lineRule="auto"/>
        <w:ind w:left="820" w:right="63" w:hanging="3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Pa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 xml:space="preserve">l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f</w:t>
      </w:r>
      <w:r>
        <w:rPr>
          <w:rFonts w:ascii="Calibri" w:eastAsia="Calibri" w:hAnsi="Calibri" w:cs="Calibri"/>
          <w:b/>
          <w:sz w:val="28"/>
          <w:szCs w:val="28"/>
        </w:rPr>
        <w:t>un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n </w:t>
      </w:r>
      <w:r>
        <w:rPr>
          <w:rFonts w:ascii="Calibri" w:eastAsia="Calibri" w:hAnsi="Calibri" w:cs="Calibri"/>
          <w:b/>
          <w:sz w:val="28"/>
          <w:szCs w:val="28"/>
        </w:rPr>
        <w:t xml:space="preserve">to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dd 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 xml:space="preserve">e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um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s in which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ne nu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r is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con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t 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d 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b/>
          <w:sz w:val="28"/>
          <w:szCs w:val="28"/>
        </w:rPr>
        <w:t>o nu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bers c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n be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d as 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ut</w:t>
      </w:r>
      <w:r>
        <w:rPr>
          <w:rFonts w:ascii="Calibri" w:eastAsia="Calibri" w:hAnsi="Calibri" w:cs="Calibri"/>
          <w:b/>
          <w:sz w:val="28"/>
          <w:szCs w:val="28"/>
        </w:rPr>
        <w:t xml:space="preserve">s and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efi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e an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>er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d which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 xml:space="preserve">an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ake 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 xml:space="preserve">e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 fun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n as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ut 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d 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q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es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he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.</w:t>
      </w:r>
      <w:proofErr w:type="gramEnd"/>
    </w:p>
    <w:p w:rsidR="0083342E" w:rsidRDefault="0083342E">
      <w:pPr>
        <w:spacing w:before="9" w:line="180" w:lineRule="exact"/>
        <w:rPr>
          <w:sz w:val="19"/>
          <w:szCs w:val="19"/>
        </w:rPr>
      </w:pPr>
    </w:p>
    <w:p w:rsidR="0083342E" w:rsidRDefault="00A345F5">
      <w:pPr>
        <w:spacing w:line="416" w:lineRule="auto"/>
        <w:ind w:left="820" w:right="531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lass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gra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c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{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ef </w:t>
      </w:r>
      <w:proofErr w:type="spellStart"/>
      <w:r>
        <w:rPr>
          <w:rFonts w:ascii="Calibri" w:eastAsia="Calibri" w:hAnsi="Calibri" w:cs="Calibri"/>
          <w:sz w:val="28"/>
          <w:szCs w:val="28"/>
        </w:rPr>
        <w:t>sq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areFu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"S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are: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 + n 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83342E" w:rsidRDefault="00A345F5">
      <w:pPr>
        <w:spacing w:line="340" w:lineRule="exact"/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position w:val="1"/>
          <w:sz w:val="28"/>
          <w:szCs w:val="28"/>
        </w:rPr>
        <w:t>}</w:t>
      </w:r>
    </w:p>
    <w:p w:rsidR="0083342E" w:rsidRDefault="0083342E">
      <w:pPr>
        <w:spacing w:before="11" w:line="240" w:lineRule="exact"/>
        <w:rPr>
          <w:sz w:val="24"/>
          <w:szCs w:val="24"/>
        </w:rPr>
      </w:pPr>
    </w:p>
    <w:p w:rsidR="0083342E" w:rsidRDefault="00A345F5">
      <w:pPr>
        <w:spacing w:line="416" w:lineRule="auto"/>
        <w:ind w:left="820" w:right="3595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(m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 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+ n +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p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ef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artial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unc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x: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>:In</w:t>
      </w:r>
      <w:r>
        <w:rPr>
          <w:rFonts w:ascii="Calibri" w:eastAsia="Calibri" w:hAnsi="Calibri" w:cs="Calibri"/>
          <w:sz w:val="28"/>
          <w:szCs w:val="28"/>
        </w:rPr>
        <w:t>t) {</w:t>
      </w:r>
    </w:p>
    <w:p w:rsidR="0083342E" w:rsidRDefault="00A345F5">
      <w:pPr>
        <w:spacing w:line="416" w:lineRule="auto"/>
        <w:ind w:left="820" w:right="4666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val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er(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_: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_: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"-----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---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--</w:t>
      </w:r>
      <w:r>
        <w:rPr>
          <w:rFonts w:ascii="Calibri" w:eastAsia="Calibri" w:hAnsi="Calibri" w:cs="Calibri"/>
          <w:spacing w:val="-2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---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----</w:t>
      </w:r>
      <w:r>
        <w:rPr>
          <w:rFonts w:ascii="Calibri" w:eastAsia="Calibri" w:hAnsi="Calibri" w:cs="Calibri"/>
          <w:spacing w:val="-2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4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 xml:space="preserve">")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"Ad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ition: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"+a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d(</w:t>
      </w:r>
      <w:r>
        <w:rPr>
          <w:rFonts w:ascii="Calibri" w:eastAsia="Calibri" w:hAnsi="Calibri" w:cs="Calibri"/>
          <w:sz w:val="28"/>
          <w:szCs w:val="28"/>
        </w:rPr>
        <w:t>x, y</w:t>
      </w:r>
      <w:r>
        <w:rPr>
          <w:rFonts w:ascii="Calibri" w:eastAsia="Calibri" w:hAnsi="Calibri" w:cs="Calibri"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>
        <w:rPr>
          <w:rFonts w:ascii="Calibri" w:eastAsia="Calibri" w:hAnsi="Calibri" w:cs="Calibri"/>
          <w:sz w:val="28"/>
          <w:szCs w:val="28"/>
        </w:rPr>
        <w:t>sq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areFu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x, y</w:t>
      </w:r>
      <w:r>
        <w:rPr>
          <w:rFonts w:ascii="Calibri" w:eastAsia="Calibri" w:hAnsi="Calibri" w:cs="Calibri"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83342E" w:rsidRDefault="00A345F5">
      <w:pPr>
        <w:spacing w:line="340" w:lineRule="exact"/>
        <w:ind w:left="820"/>
        <w:rPr>
          <w:rFonts w:ascii="Calibri" w:eastAsia="Calibri" w:hAnsi="Calibri" w:cs="Calibri"/>
          <w:sz w:val="28"/>
          <w:szCs w:val="28"/>
        </w:rPr>
        <w:sectPr w:rsidR="0083342E">
          <w:pgSz w:w="12240" w:h="15840"/>
          <w:pgMar w:top="1440" w:right="1360" w:bottom="280" w:left="1700" w:header="720" w:footer="720" w:gutter="0"/>
          <w:cols w:space="720"/>
        </w:sectPr>
      </w:pPr>
      <w:proofErr w:type="spellStart"/>
      <w:proofErr w:type="gramStart"/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position w:val="1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position w:val="1"/>
          <w:sz w:val="28"/>
          <w:szCs w:val="28"/>
        </w:rPr>
        <w:t>ln</w:t>
      </w:r>
      <w:proofErr w:type="spellEnd"/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position w:val="1"/>
          <w:sz w:val="28"/>
          <w:szCs w:val="28"/>
        </w:rPr>
        <w:t>"-----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-</w:t>
      </w:r>
      <w:r>
        <w:rPr>
          <w:rFonts w:ascii="Calibri" w:eastAsia="Calibri" w:hAnsi="Calibri" w:cs="Calibri"/>
          <w:position w:val="1"/>
          <w:sz w:val="28"/>
          <w:szCs w:val="28"/>
        </w:rPr>
        <w:t>---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-</w:t>
      </w:r>
      <w:r>
        <w:rPr>
          <w:rFonts w:ascii="Calibri" w:eastAsia="Calibri" w:hAnsi="Calibri" w:cs="Calibri"/>
          <w:position w:val="1"/>
          <w:sz w:val="28"/>
          <w:szCs w:val="28"/>
        </w:rPr>
        <w:t>--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-</w:t>
      </w:r>
      <w:r>
        <w:rPr>
          <w:rFonts w:ascii="Calibri" w:eastAsia="Calibri" w:hAnsi="Calibri" w:cs="Calibri"/>
          <w:position w:val="1"/>
          <w:sz w:val="28"/>
          <w:szCs w:val="28"/>
        </w:rPr>
        <w:t>---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-</w:t>
      </w:r>
      <w:r>
        <w:rPr>
          <w:rFonts w:ascii="Calibri" w:eastAsia="Calibri" w:hAnsi="Calibri" w:cs="Calibri"/>
          <w:position w:val="1"/>
          <w:sz w:val="28"/>
          <w:szCs w:val="28"/>
        </w:rPr>
        <w:t>----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-</w:t>
      </w:r>
      <w:r>
        <w:rPr>
          <w:rFonts w:ascii="Calibri" w:eastAsia="Calibri" w:hAnsi="Calibri" w:cs="Calibri"/>
          <w:position w:val="1"/>
          <w:sz w:val="28"/>
          <w:szCs w:val="28"/>
        </w:rPr>
        <w:t>-</w:t>
      </w:r>
      <w:r>
        <w:rPr>
          <w:rFonts w:ascii="Calibri" w:eastAsia="Calibri" w:hAnsi="Calibri" w:cs="Calibri"/>
          <w:spacing w:val="4"/>
          <w:position w:val="1"/>
          <w:sz w:val="28"/>
          <w:szCs w:val="28"/>
        </w:rPr>
        <w:t>-</w:t>
      </w:r>
      <w:r>
        <w:rPr>
          <w:rFonts w:ascii="Calibri" w:eastAsia="Calibri" w:hAnsi="Calibri" w:cs="Calibri"/>
          <w:position w:val="1"/>
          <w:sz w:val="28"/>
          <w:szCs w:val="28"/>
        </w:rPr>
        <w:t>")</w:t>
      </w:r>
    </w:p>
    <w:p w:rsidR="0083342E" w:rsidRDefault="00A345F5">
      <w:pPr>
        <w:spacing w:before="42"/>
        <w:ind w:left="8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}</w:t>
      </w:r>
    </w:p>
    <w:p w:rsidR="0083342E" w:rsidRDefault="0083342E">
      <w:pPr>
        <w:spacing w:before="11" w:line="240" w:lineRule="exact"/>
        <w:rPr>
          <w:sz w:val="24"/>
          <w:szCs w:val="24"/>
        </w:rPr>
      </w:pPr>
    </w:p>
    <w:p w:rsidR="0083342E" w:rsidRDefault="00A345F5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83342E" w:rsidRDefault="0083342E">
      <w:pPr>
        <w:spacing w:before="11" w:line="240" w:lineRule="exact"/>
        <w:rPr>
          <w:sz w:val="24"/>
          <w:szCs w:val="24"/>
        </w:rPr>
      </w:pPr>
    </w:p>
    <w:p w:rsidR="0083342E" w:rsidRDefault="00A345F5">
      <w:pPr>
        <w:ind w:left="8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obje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artial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unc</w:t>
      </w:r>
      <w:r>
        <w:rPr>
          <w:rFonts w:ascii="Calibri" w:eastAsia="Calibri" w:hAnsi="Calibri" w:cs="Calibri"/>
          <w:sz w:val="28"/>
          <w:szCs w:val="28"/>
        </w:rPr>
        <w:t>_Task3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83342E" w:rsidRDefault="0083342E">
      <w:pPr>
        <w:spacing w:before="11" w:line="240" w:lineRule="exact"/>
        <w:rPr>
          <w:sz w:val="24"/>
          <w:szCs w:val="24"/>
        </w:rPr>
      </w:pPr>
    </w:p>
    <w:p w:rsidR="0083342E" w:rsidRDefault="00A345F5">
      <w:pPr>
        <w:ind w:left="8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-1"/>
          <w:sz w:val="28"/>
          <w:szCs w:val="28"/>
        </w:rPr>
        <w:t>n(</w:t>
      </w:r>
      <w:proofErr w:type="spellStart"/>
      <w:r>
        <w:rPr>
          <w:rFonts w:ascii="Calibri" w:eastAsia="Calibri" w:hAnsi="Calibri" w:cs="Calibri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ray</w:t>
      </w:r>
      <w:r>
        <w:rPr>
          <w:rFonts w:ascii="Calibri" w:eastAsia="Calibri" w:hAnsi="Calibri" w:cs="Calibri"/>
          <w:spacing w:val="-2"/>
          <w:sz w:val="28"/>
          <w:szCs w:val="28"/>
        </w:rPr>
        <w:t>[</w:t>
      </w:r>
      <w:r>
        <w:rPr>
          <w:rFonts w:ascii="Calibri" w:eastAsia="Calibri" w:hAnsi="Calibri" w:cs="Calibri"/>
          <w:sz w:val="28"/>
          <w:szCs w:val="28"/>
        </w:rPr>
        <w:t>Str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g])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83342E" w:rsidRDefault="0083342E">
      <w:pPr>
        <w:spacing w:before="11" w:line="240" w:lineRule="exact"/>
        <w:rPr>
          <w:sz w:val="24"/>
          <w:szCs w:val="24"/>
        </w:rPr>
      </w:pPr>
    </w:p>
    <w:p w:rsidR="0083342E" w:rsidRDefault="00A345F5">
      <w:pPr>
        <w:ind w:left="800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"E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")</w:t>
      </w:r>
    </w:p>
    <w:p w:rsidR="0083342E" w:rsidRDefault="0083342E">
      <w:pPr>
        <w:spacing w:before="13" w:line="240" w:lineRule="exact"/>
        <w:rPr>
          <w:sz w:val="24"/>
          <w:szCs w:val="24"/>
        </w:rPr>
      </w:pPr>
    </w:p>
    <w:p w:rsidR="0083342E" w:rsidRDefault="00A345F5">
      <w:pPr>
        <w:spacing w:line="416" w:lineRule="auto"/>
        <w:ind w:left="800" w:right="3082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var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x: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scala.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dIn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rea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proofErr w:type="spellStart"/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; </w:t>
      </w:r>
      <w:proofErr w:type="spellStart"/>
      <w:r>
        <w:rPr>
          <w:rFonts w:ascii="Calibri" w:eastAsia="Calibri" w:hAnsi="Calibri" w:cs="Calibri"/>
          <w:sz w:val="28"/>
          <w:szCs w:val="28"/>
        </w:rPr>
        <w:t>var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= </w:t>
      </w:r>
      <w:proofErr w:type="spellStart"/>
      <w:r>
        <w:rPr>
          <w:rFonts w:ascii="Calibri" w:eastAsia="Calibri" w:hAnsi="Calibri" w:cs="Calibri"/>
          <w:sz w:val="28"/>
          <w:szCs w:val="28"/>
        </w:rPr>
        <w:t>scala.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dIn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rea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proofErr w:type="spellStart"/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;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gra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artia</w:t>
      </w:r>
      <w:r>
        <w:rPr>
          <w:rFonts w:ascii="Calibri" w:eastAsia="Calibri" w:hAnsi="Calibri" w:cs="Calibri"/>
          <w:spacing w:val="-2"/>
          <w:sz w:val="28"/>
          <w:szCs w:val="28"/>
        </w:rPr>
        <w:t>lF</w:t>
      </w:r>
      <w:r>
        <w:rPr>
          <w:rFonts w:ascii="Calibri" w:eastAsia="Calibri" w:hAnsi="Calibri" w:cs="Calibri"/>
          <w:spacing w:val="-1"/>
          <w:sz w:val="28"/>
          <w:szCs w:val="28"/>
        </w:rPr>
        <w:t>unc</w:t>
      </w:r>
      <w:proofErr w:type="spellEnd"/>
      <w:r>
        <w:rPr>
          <w:rFonts w:ascii="Calibri" w:eastAsia="Calibri" w:hAnsi="Calibri" w:cs="Calibri"/>
          <w:spacing w:val="1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artial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unc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x, y)</w:t>
      </w:r>
    </w:p>
    <w:p w:rsidR="0083342E" w:rsidRDefault="00A345F5">
      <w:pPr>
        <w:spacing w:line="340" w:lineRule="exact"/>
        <w:ind w:left="8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position w:val="1"/>
          <w:sz w:val="28"/>
          <w:szCs w:val="28"/>
        </w:rPr>
        <w:t>}</w:t>
      </w:r>
    </w:p>
    <w:p w:rsidR="0083342E" w:rsidRDefault="0083342E">
      <w:pPr>
        <w:spacing w:before="11" w:line="240" w:lineRule="exact"/>
        <w:rPr>
          <w:sz w:val="24"/>
          <w:szCs w:val="24"/>
        </w:rPr>
      </w:pPr>
    </w:p>
    <w:p w:rsidR="0083342E" w:rsidRDefault="00A345F5">
      <w:pPr>
        <w:ind w:left="800"/>
        <w:rPr>
          <w:rFonts w:ascii="Calibri" w:eastAsia="Calibri" w:hAnsi="Calibri" w:cs="Calibri"/>
          <w:sz w:val="28"/>
          <w:szCs w:val="28"/>
        </w:rPr>
        <w:sectPr w:rsidR="0083342E">
          <w:pgSz w:w="12240" w:h="15840"/>
          <w:pgMar w:top="140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83342E" w:rsidRDefault="00A345F5">
      <w:pPr>
        <w:spacing w:before="100"/>
        <w:ind w:left="80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45pt;height:333.2pt">
            <v:imagedata r:id="rId5" o:title=""/>
          </v:shape>
        </w:pict>
      </w:r>
    </w:p>
    <w:p w:rsidR="0083342E" w:rsidRDefault="0083342E">
      <w:pPr>
        <w:spacing w:before="9" w:line="140" w:lineRule="exact"/>
        <w:rPr>
          <w:sz w:val="14"/>
          <w:szCs w:val="14"/>
        </w:rPr>
      </w:pPr>
    </w:p>
    <w:p w:rsidR="0083342E" w:rsidRDefault="0083342E">
      <w:pPr>
        <w:spacing w:line="200" w:lineRule="exact"/>
      </w:pPr>
    </w:p>
    <w:p w:rsidR="0083342E" w:rsidRDefault="0083342E">
      <w:pPr>
        <w:spacing w:line="200" w:lineRule="exact"/>
      </w:pPr>
    </w:p>
    <w:p w:rsidR="0083342E" w:rsidRDefault="0083342E">
      <w:pPr>
        <w:spacing w:line="200" w:lineRule="exact"/>
      </w:pPr>
    </w:p>
    <w:p w:rsidR="0083342E" w:rsidRDefault="00A345F5">
      <w:pPr>
        <w:ind w:left="800"/>
        <w:sectPr w:rsidR="0083342E">
          <w:pgSz w:w="12240" w:h="15840"/>
          <w:pgMar w:top="1340" w:right="1720" w:bottom="280" w:left="1720" w:header="720" w:footer="720" w:gutter="0"/>
          <w:cols w:space="720"/>
        </w:sectPr>
      </w:pPr>
      <w:r>
        <w:pict>
          <v:shape id="_x0000_i1026" type="#_x0000_t75" style="width:321.7pt;height:161.6pt">
            <v:imagedata r:id="rId6" o:title=""/>
          </v:shape>
        </w:pict>
      </w:r>
    </w:p>
    <w:p w:rsidR="0083342E" w:rsidRDefault="00A345F5">
      <w:pPr>
        <w:tabs>
          <w:tab w:val="left" w:pos="820"/>
        </w:tabs>
        <w:spacing w:before="39" w:line="276" w:lineRule="auto"/>
        <w:ind w:left="820" w:right="445" w:hanging="3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Calibri" w:eastAsia="Calibri" w:hAnsi="Calibri" w:cs="Calibri"/>
          <w:b/>
          <w:sz w:val="28"/>
          <w:szCs w:val="28"/>
        </w:rPr>
        <w:t>Progr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o 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 xml:space="preserve">t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es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co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 of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dgi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6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-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b/>
          <w:sz w:val="28"/>
          <w:szCs w:val="28"/>
        </w:rPr>
        <w:t>9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9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,B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g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a Dev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lo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-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</w:rPr>
        <w:t>7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b/>
          <w:sz w:val="28"/>
          <w:szCs w:val="28"/>
        </w:rPr>
        <w:t>9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b/>
          <w:sz w:val="28"/>
          <w:szCs w:val="28"/>
        </w:rPr>
        <w:t>,B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ve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opme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3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-1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b/>
          <w:sz w:val="28"/>
          <w:szCs w:val="28"/>
        </w:rPr>
        <w:t>9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b/>
          <w:sz w:val="28"/>
          <w:szCs w:val="28"/>
        </w:rPr>
        <w:t>9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b/>
          <w:sz w:val="28"/>
          <w:szCs w:val="28"/>
        </w:rPr>
        <w:t>Sp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b/>
          <w:sz w:val="28"/>
          <w:szCs w:val="28"/>
        </w:rPr>
        <w:t>-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19999 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ch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 xml:space="preserve">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dd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 defa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lt 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nd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n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er 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s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ny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r course.</w:t>
      </w:r>
    </w:p>
    <w:p w:rsidR="0083342E" w:rsidRDefault="0083342E">
      <w:pPr>
        <w:spacing w:before="4" w:line="180" w:lineRule="exact"/>
        <w:rPr>
          <w:sz w:val="19"/>
          <w:szCs w:val="19"/>
        </w:rPr>
      </w:pPr>
    </w:p>
    <w:p w:rsidR="0083342E" w:rsidRDefault="00A345F5">
      <w:pPr>
        <w:ind w:left="100"/>
      </w:pPr>
      <w:r>
        <w:pict>
          <v:shape id="_x0000_i1027" type="#_x0000_t75" style="width:462.65pt;height:172.35pt">
            <v:imagedata r:id="rId7" o:title=""/>
          </v:shape>
        </w:pict>
      </w:r>
    </w:p>
    <w:p w:rsidR="0083342E" w:rsidRDefault="0083342E">
      <w:pPr>
        <w:spacing w:before="5" w:line="240" w:lineRule="exact"/>
        <w:rPr>
          <w:sz w:val="24"/>
          <w:szCs w:val="24"/>
        </w:rPr>
      </w:pPr>
    </w:p>
    <w:p w:rsidR="0083342E" w:rsidRDefault="00A345F5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Ou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83342E" w:rsidRDefault="0083342E">
      <w:pPr>
        <w:spacing w:before="8" w:line="240" w:lineRule="exact"/>
        <w:rPr>
          <w:sz w:val="24"/>
          <w:szCs w:val="24"/>
        </w:rPr>
      </w:pPr>
    </w:p>
    <w:p w:rsidR="0083342E" w:rsidRDefault="00A345F5">
      <w:pPr>
        <w:ind w:left="100"/>
      </w:pPr>
      <w:r>
        <w:pict>
          <v:shape id="_x0000_i1028" type="#_x0000_t75" style="width:468pt;height:125.6pt">
            <v:imagedata r:id="rId8" o:title=""/>
          </v:shape>
        </w:pict>
      </w:r>
    </w:p>
    <w:p w:rsidR="0083342E" w:rsidRDefault="0083342E">
      <w:pPr>
        <w:spacing w:line="200" w:lineRule="exact"/>
      </w:pPr>
    </w:p>
    <w:p w:rsidR="0083342E" w:rsidRDefault="0083342E">
      <w:pPr>
        <w:spacing w:line="200" w:lineRule="exact"/>
      </w:pPr>
    </w:p>
    <w:p w:rsidR="0083342E" w:rsidRDefault="0083342E">
      <w:pPr>
        <w:spacing w:line="200" w:lineRule="exact"/>
      </w:pPr>
    </w:p>
    <w:p w:rsidR="0083342E" w:rsidRDefault="0083342E">
      <w:pPr>
        <w:spacing w:before="16" w:line="220" w:lineRule="exact"/>
        <w:rPr>
          <w:sz w:val="22"/>
          <w:szCs w:val="22"/>
        </w:rPr>
      </w:pPr>
    </w:p>
    <w:p w:rsidR="0083342E" w:rsidRDefault="0083342E">
      <w:pPr>
        <w:spacing w:line="416" w:lineRule="auto"/>
        <w:ind w:left="7368" w:right="476" w:hanging="5"/>
        <w:jc w:val="right"/>
        <w:rPr>
          <w:rFonts w:ascii="Calibri" w:eastAsia="Calibri" w:hAnsi="Calibri" w:cs="Calibri"/>
          <w:sz w:val="28"/>
          <w:szCs w:val="28"/>
        </w:rPr>
      </w:pPr>
    </w:p>
    <w:sectPr w:rsidR="0083342E" w:rsidSect="0083342E">
      <w:pgSz w:w="12240" w:h="15840"/>
      <w:pgMar w:top="1400" w:right="960" w:bottom="280" w:left="17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F15B4"/>
    <w:multiLevelType w:val="multilevel"/>
    <w:tmpl w:val="8D6A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42E"/>
    <w:rsid w:val="0083342E"/>
    <w:rsid w:val="00A3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2</cp:revision>
  <dcterms:created xsi:type="dcterms:W3CDTF">2018-01-08T09:11:00Z</dcterms:created>
  <dcterms:modified xsi:type="dcterms:W3CDTF">2018-01-08T09:11:00Z</dcterms:modified>
</cp:coreProperties>
</file>